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测试</w:t>
      </w:r>
      <w:bookmarkStart w:id="1" w:name="_GoBack"/>
      <w:bookmarkEnd w:id="1"/>
      <w:r>
        <w:rPr>
          <w:rFonts w:hint="eastAsia" w:ascii="黑体" w:hAnsi="黑体" w:eastAsia="黑体"/>
          <w:sz w:val="44"/>
          <w:szCs w:val="44"/>
        </w:rPr>
        <w:t>题</w:t>
      </w:r>
    </w:p>
    <w:p>
      <w:pPr>
        <w:jc w:val="center"/>
        <w:rPr>
          <w:rFonts w:hint="eastAsia" w:ascii="宋体" w:hAnsi="宋体" w:cs="宋体"/>
        </w:rPr>
      </w:pPr>
    </w:p>
    <w:p>
      <w:pPr>
        <w:jc w:val="center"/>
        <w:rPr>
          <w:rFonts w:ascii="宋体" w:hAnsi="宋体" w:cs="宋体"/>
          <w:szCs w:val="20"/>
        </w:rPr>
      </w:pPr>
      <w:r>
        <w:rPr>
          <w:rFonts w:hint="eastAsia" w:ascii="宋体" w:hAnsi="宋体" w:cs="宋体"/>
        </w:rPr>
        <w:t>（请选手务必仔细阅读本页内容）</w:t>
      </w:r>
    </w:p>
    <w:p>
      <w:pPr>
        <w:numPr>
          <w:ilvl w:val="0"/>
          <w:numId w:val="1"/>
        </w:numPr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题目概况</w:t>
      </w:r>
    </w:p>
    <w:tbl>
      <w:tblPr>
        <w:tblStyle w:val="5"/>
        <w:tblpPr w:leftFromText="180" w:rightFromText="180" w:vertAnchor="text" w:horzAnchor="page" w:tblpX="1916" w:tblpY="37"/>
        <w:tblOverlap w:val="never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01"/>
        <w:gridCol w:w="1560"/>
        <w:gridCol w:w="170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中文题目名称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ourier New" w:asciiTheme="minorEastAsia" w:hAnsiTheme="minorEastAsia"/>
                <w:b/>
                <w:szCs w:val="21"/>
              </w:rPr>
            </w:pPr>
            <w:r>
              <w:rPr>
                <w:rFonts w:hint="eastAsia" w:cs="Courier New" w:asciiTheme="minorEastAsia" w:hAnsiTheme="minorEastAsia"/>
                <w:b/>
                <w:szCs w:val="21"/>
              </w:rPr>
              <w:t>区间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hint="eastAsia" w:ascii="Courier New" w:hAnsi="Courier New" w:cs="Courier New"/>
                <w:b/>
              </w:rPr>
              <w:t>最近公共祖先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hint="eastAsia" w:ascii="Courier New" w:hAnsi="Courier New" w:cs="Courier New"/>
                <w:b/>
              </w:rPr>
              <w:t>数列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ourier New"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郁闷的出纳员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英文题目名称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</w:rPr>
              <w:t>interval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lca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sequence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unhappy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可执行文件名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</w:rPr>
              <w:t>interval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lca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sequence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U</w:t>
            </w:r>
            <w:r>
              <w:rPr>
                <w:rFonts w:hint="eastAsia" w:ascii="宋体" w:hAnsi="宋体" w:cs="宋体"/>
                <w:bCs/>
              </w:rPr>
              <w:t>nhappy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输入文件名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</w:rPr>
              <w:t>interval</w:t>
            </w:r>
            <w:r>
              <w:rPr>
                <w:rFonts w:hint="eastAsia" w:ascii="宋体" w:hAnsi="宋体" w:cs="宋体"/>
                <w:bCs/>
              </w:rPr>
              <w:t>.in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lca.in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sequence.in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unhappy.in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输出文件名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</w:rPr>
              <w:t>interval</w:t>
            </w:r>
            <w:r>
              <w:rPr>
                <w:rFonts w:hint="eastAsia" w:ascii="宋体" w:hAnsi="宋体" w:cs="宋体"/>
                <w:bCs/>
              </w:rPr>
              <w:t>.out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lca.out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sequence.out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unhappy.out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每个测试点时限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1秒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1秒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1秒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测试点数目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每个测试点分值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附加样例文件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无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无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题目类型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传统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传统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传统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传统</w:t>
            </w:r>
          </w:p>
        </w:tc>
      </w:tr>
    </w:tbl>
    <w:p>
      <w:pPr>
        <w:rPr>
          <w:rFonts w:ascii="宋体" w:hAnsi="宋体" w:cs="宋体"/>
          <w:szCs w:val="20"/>
        </w:rPr>
      </w:pPr>
    </w:p>
    <w:p>
      <w:pPr>
        <w:numPr>
          <w:ilvl w:val="0"/>
          <w:numId w:val="2"/>
        </w:numPr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提交源代码文件名</w:t>
      </w:r>
    </w:p>
    <w:tbl>
      <w:tblPr>
        <w:tblStyle w:val="5"/>
        <w:tblW w:w="8345" w:type="dxa"/>
        <w:tblInd w:w="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01"/>
        <w:gridCol w:w="1559"/>
        <w:gridCol w:w="1701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对于pascal语言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interval.pas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lca</w:t>
            </w:r>
            <w:r>
              <w:rPr>
                <w:rFonts w:hint="eastAsia" w:ascii="宋体" w:hAnsi="宋体" w:cs="宋体"/>
                <w:szCs w:val="21"/>
              </w:rPr>
              <w:t>.pas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sequence</w:t>
            </w:r>
            <w:r>
              <w:rPr>
                <w:rFonts w:hint="eastAsia" w:ascii="宋体" w:hAnsi="宋体" w:cs="宋体"/>
              </w:rPr>
              <w:t>.pas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unhappy</w:t>
            </w:r>
            <w:r>
              <w:rPr>
                <w:rFonts w:hint="eastAsia" w:ascii="宋体" w:hAnsi="宋体" w:cs="宋体"/>
              </w:rPr>
              <w:t>.pas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对于C语言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interval.c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lca</w:t>
            </w:r>
            <w:r>
              <w:rPr>
                <w:rFonts w:hint="eastAsia" w:ascii="宋体" w:hAnsi="宋体" w:cs="宋体"/>
                <w:szCs w:val="21"/>
              </w:rPr>
              <w:t>.c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sequence</w:t>
            </w:r>
            <w:r>
              <w:rPr>
                <w:rFonts w:hint="eastAsia" w:ascii="宋体" w:hAnsi="宋体" w:cs="宋体"/>
              </w:rPr>
              <w:t>.c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unhappy</w:t>
            </w:r>
            <w:r>
              <w:rPr>
                <w:rFonts w:hint="eastAsia" w:ascii="宋体" w:hAnsi="宋体" w:cs="宋体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对于C++语言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interval.cpp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lca</w:t>
            </w:r>
            <w:r>
              <w:rPr>
                <w:rFonts w:hint="eastAsia" w:ascii="宋体" w:hAnsi="宋体" w:cs="宋体"/>
                <w:szCs w:val="21"/>
              </w:rPr>
              <w:t>.cpp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sequence</w:t>
            </w:r>
            <w:r>
              <w:rPr>
                <w:rFonts w:hint="eastAsia" w:ascii="宋体" w:hAnsi="宋体" w:cs="宋体"/>
              </w:rPr>
              <w:t>.cpp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unhappy</w:t>
            </w:r>
            <w:r>
              <w:rPr>
                <w:rFonts w:hint="eastAsia" w:ascii="宋体" w:hAnsi="宋体" w:cs="宋体"/>
              </w:rPr>
              <w:t>.cpp</w:t>
            </w:r>
          </w:p>
        </w:tc>
      </w:tr>
    </w:tbl>
    <w:p>
      <w:pPr>
        <w:autoSpaceDE w:val="0"/>
        <w:autoSpaceDN w:val="0"/>
        <w:rPr>
          <w:rFonts w:ascii="宋体" w:hAnsi="宋体" w:cs="宋体"/>
          <w:b/>
          <w:szCs w:val="21"/>
        </w:rPr>
      </w:pPr>
    </w:p>
    <w:p>
      <w:pPr>
        <w:numPr>
          <w:ilvl w:val="0"/>
          <w:numId w:val="3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编译命令（不包含任何优化开关）</w:t>
      </w:r>
    </w:p>
    <w:tbl>
      <w:tblPr>
        <w:tblStyle w:val="5"/>
        <w:tblW w:w="9077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985"/>
        <w:gridCol w:w="1417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对于pascal语言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fpc interval.pas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fpc </w:t>
            </w:r>
            <w:r>
              <w:rPr>
                <w:rFonts w:hint="eastAsia" w:ascii="宋体" w:hAnsi="宋体" w:cs="宋体"/>
                <w:bCs/>
                <w:szCs w:val="21"/>
              </w:rPr>
              <w:t>lca</w:t>
            </w:r>
            <w:r>
              <w:rPr>
                <w:rFonts w:hint="eastAsia" w:ascii="宋体" w:hAnsi="宋体" w:cs="宋体"/>
                <w:szCs w:val="21"/>
              </w:rPr>
              <w:t>.pas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fpc </w:t>
            </w:r>
            <w:r>
              <w:rPr>
                <w:rFonts w:hint="eastAsia" w:ascii="宋体" w:hAnsi="宋体" w:cs="宋体"/>
                <w:bCs/>
              </w:rPr>
              <w:t>sequence</w:t>
            </w:r>
            <w:r>
              <w:rPr>
                <w:rFonts w:hint="eastAsia" w:ascii="宋体" w:hAnsi="宋体" w:cs="宋体"/>
              </w:rPr>
              <w:t>.pas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fpc </w:t>
            </w:r>
            <w:r>
              <w:rPr>
                <w:rFonts w:hint="eastAsia" w:ascii="宋体" w:hAnsi="宋体" w:cs="宋体"/>
                <w:bCs/>
              </w:rPr>
              <w:t>unhappy</w:t>
            </w:r>
            <w:r>
              <w:rPr>
                <w:rFonts w:hint="eastAsia" w:ascii="宋体" w:hAnsi="宋体" w:cs="宋体"/>
              </w:rPr>
              <w:t>.pas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对于C语言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gcc –o interval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interval.c -lm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gcc –o </w:t>
            </w:r>
            <w:r>
              <w:rPr>
                <w:rFonts w:hint="eastAsia" w:ascii="宋体" w:hAnsi="宋体" w:cs="宋体"/>
                <w:bCs/>
                <w:szCs w:val="21"/>
              </w:rPr>
              <w:t>lca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lca</w:t>
            </w:r>
            <w:r>
              <w:rPr>
                <w:rFonts w:hint="eastAsia" w:ascii="宋体" w:hAnsi="宋体" w:cs="宋体"/>
                <w:szCs w:val="21"/>
              </w:rPr>
              <w:t>.c -lm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gcc –o </w:t>
            </w:r>
            <w:r>
              <w:rPr>
                <w:rFonts w:hint="eastAsia" w:ascii="宋体" w:hAnsi="宋体" w:cs="宋体"/>
                <w:bCs/>
              </w:rPr>
              <w:t>sequence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sequence</w:t>
            </w:r>
            <w:r>
              <w:rPr>
                <w:rFonts w:hint="eastAsia" w:ascii="宋体" w:hAnsi="宋体" w:cs="宋体"/>
              </w:rPr>
              <w:t>.c -lm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gcc –o </w:t>
            </w:r>
            <w:r>
              <w:rPr>
                <w:rFonts w:hint="eastAsia" w:ascii="宋体" w:hAnsi="宋体" w:cs="宋体"/>
                <w:bCs/>
              </w:rPr>
              <w:t>unhappy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unhappy</w:t>
            </w:r>
            <w:r>
              <w:rPr>
                <w:rFonts w:hint="eastAsia" w:ascii="宋体" w:hAnsi="宋体" w:cs="宋体"/>
              </w:rPr>
              <w:t>.c -lm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对于C++语言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g++ -o interval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interval.cpp -lm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g++ -o </w:t>
            </w:r>
            <w:r>
              <w:rPr>
                <w:rFonts w:hint="eastAsia" w:ascii="宋体" w:hAnsi="宋体" w:cs="宋体"/>
                <w:bCs/>
                <w:szCs w:val="21"/>
              </w:rPr>
              <w:t>lca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lca</w:t>
            </w:r>
            <w:r>
              <w:rPr>
                <w:rFonts w:hint="eastAsia" w:ascii="宋体" w:hAnsi="宋体" w:cs="宋体"/>
                <w:szCs w:val="21"/>
              </w:rPr>
              <w:t>.cpp -lm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g++ -o </w:t>
            </w:r>
            <w:r>
              <w:rPr>
                <w:rFonts w:hint="eastAsia" w:ascii="宋体" w:hAnsi="宋体" w:cs="宋体"/>
                <w:bCs/>
              </w:rPr>
              <w:t>sequence</w:t>
            </w:r>
          </w:p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sequence</w:t>
            </w:r>
            <w:r>
              <w:rPr>
                <w:rFonts w:hint="eastAsia" w:ascii="宋体" w:hAnsi="宋体" w:cs="宋体"/>
              </w:rPr>
              <w:t>.cpp -lm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g++ -o </w:t>
            </w:r>
            <w:r>
              <w:rPr>
                <w:rFonts w:hint="eastAsia" w:ascii="宋体" w:hAnsi="宋体" w:cs="宋体"/>
                <w:bCs/>
              </w:rPr>
              <w:t>unhappy</w:t>
            </w:r>
          </w:p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unhappy</w:t>
            </w:r>
            <w:r>
              <w:rPr>
                <w:rFonts w:hint="eastAsia" w:ascii="宋体" w:hAnsi="宋体" w:cs="宋体"/>
              </w:rPr>
              <w:t>.cpp -lm</w:t>
            </w:r>
          </w:p>
        </w:tc>
      </w:tr>
    </w:tbl>
    <w:p>
      <w:pPr>
        <w:autoSpaceDE w:val="0"/>
        <w:autoSpaceDN w:val="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</w:p>
    <w:p>
      <w:pPr>
        <w:numPr>
          <w:ilvl w:val="0"/>
          <w:numId w:val="4"/>
        </w:numPr>
        <w:rPr>
          <w:rFonts w:ascii="宋体" w:hAnsi="宋体" w:cs="宋体"/>
          <w:szCs w:val="20"/>
        </w:rPr>
      </w:pPr>
      <w:r>
        <w:rPr>
          <w:rFonts w:hint="eastAsia" w:ascii="宋体" w:hAnsi="宋体" w:cs="宋体"/>
        </w:rPr>
        <w:t>允许内存限制</w:t>
      </w:r>
    </w:p>
    <w:tbl>
      <w:tblPr>
        <w:tblStyle w:val="5"/>
        <w:tblW w:w="8369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661"/>
        <w:gridCol w:w="1559"/>
        <w:gridCol w:w="1701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内存上限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128M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128M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128M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128M</w:t>
            </w:r>
          </w:p>
        </w:tc>
      </w:tr>
    </w:tbl>
    <w:p>
      <w:pPr>
        <w:rPr>
          <w:rFonts w:ascii="宋体" w:hAnsi="宋体" w:cs="宋体"/>
          <w:szCs w:val="20"/>
        </w:rPr>
      </w:pPr>
    </w:p>
    <w:p>
      <w:pPr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 xml:space="preserve">五、注意事项       </w:t>
      </w:r>
    </w:p>
    <w:p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"/>
          <w:b/>
          <w:sz w:val="22"/>
        </w:rPr>
      </w:pPr>
      <w:r>
        <w:rPr>
          <w:rFonts w:hint="eastAsia" w:ascii="宋体" w:hAnsi="宋体" w:cs="Times"/>
          <w:sz w:val="22"/>
        </w:rPr>
        <w:t>每位选手提交一个以自己编号命名的文件夹，其中包含4个源程序和4个子文件夹，名称分别为：interval</w:t>
      </w:r>
      <w:r>
        <w:rPr>
          <w:rFonts w:hint="eastAsia" w:ascii="宋体" w:hAnsi="宋体" w:cs="Lantinghei TC Extralight"/>
          <w:sz w:val="22"/>
        </w:rPr>
        <w:t>、</w:t>
      </w:r>
      <w:r>
        <w:rPr>
          <w:rFonts w:hint="eastAsia" w:ascii="宋体" w:hAnsi="宋体"/>
          <w:sz w:val="22"/>
        </w:rPr>
        <w:t>lca</w:t>
      </w:r>
      <w:r>
        <w:rPr>
          <w:rFonts w:hint="eastAsia" w:ascii="宋体" w:hAnsi="宋体" w:cs="Lantinghei TC Extralight"/>
          <w:sz w:val="22"/>
        </w:rPr>
        <w:t>、sequence、</w:t>
      </w:r>
      <w:r>
        <w:rPr>
          <w:rFonts w:hint="eastAsia" w:ascii="宋体" w:hAnsi="宋体" w:cs="宋体"/>
          <w:bCs/>
        </w:rPr>
        <w:t>unhappy</w:t>
      </w:r>
      <w:r>
        <w:rPr>
          <w:rFonts w:hint="eastAsia" w:ascii="宋体" w:hAnsi="宋体"/>
          <w:sz w:val="22"/>
        </w:rPr>
        <w:t>，每个题目需要上交1个相应的源程序到对应的子文件夹中</w:t>
      </w:r>
      <w:r>
        <w:rPr>
          <w:rFonts w:hint="eastAsia" w:ascii="宋体" w:hAnsi="宋体" w:cs="Times"/>
          <w:sz w:val="22"/>
        </w:rPr>
        <w:t>。多交1个文件夹或文件扣10分，直至考试成绩到0分为止。文件(夹)名称错误不得分。</w:t>
      </w:r>
    </w:p>
    <w:p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"/>
          <w:sz w:val="22"/>
          <w:szCs w:val="20"/>
        </w:rPr>
      </w:pPr>
      <w:r>
        <w:rPr>
          <w:rFonts w:hint="eastAsia" w:ascii="宋体" w:hAnsi="宋体" w:cs="Times"/>
          <w:sz w:val="22"/>
        </w:rPr>
        <w:t>文件夹名、文件名(程序名和输入输出文件名)必须使用英文小写。</w:t>
      </w:r>
    </w:p>
    <w:p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"/>
          <w:sz w:val="22"/>
        </w:rPr>
      </w:pPr>
      <w:r>
        <w:rPr>
          <w:rFonts w:hint="eastAsia" w:ascii="宋体" w:hAnsi="宋体"/>
          <w:sz w:val="22"/>
        </w:rPr>
        <w:t>C/C++</w:t>
      </w:r>
      <w:r>
        <w:rPr>
          <w:rFonts w:hint="eastAsia" w:ascii="宋体" w:hAnsi="宋体" w:cs="Times"/>
          <w:sz w:val="22"/>
        </w:rPr>
        <w:t>中函数</w:t>
      </w:r>
      <w:r>
        <w:rPr>
          <w:rFonts w:hint="eastAsia" w:ascii="宋体" w:hAnsi="宋体"/>
          <w:sz w:val="22"/>
        </w:rPr>
        <w:t>main()</w:t>
      </w:r>
      <w:r>
        <w:rPr>
          <w:rFonts w:hint="eastAsia" w:ascii="宋体" w:hAnsi="宋体" w:cs="Times"/>
          <w:sz w:val="22"/>
        </w:rPr>
        <w:t>的返回值类型必须是</w:t>
      </w:r>
      <w:r>
        <w:rPr>
          <w:rFonts w:hint="eastAsia" w:ascii="宋体" w:hAnsi="宋体"/>
          <w:sz w:val="22"/>
        </w:rPr>
        <w:t>int</w:t>
      </w:r>
      <w:r>
        <w:rPr>
          <w:rFonts w:hint="eastAsia" w:ascii="宋体" w:hAnsi="宋体" w:cs="Times"/>
          <w:sz w:val="22"/>
        </w:rPr>
        <w:t>,程序正常结束时的返回值必须是</w:t>
      </w:r>
      <w:r>
        <w:rPr>
          <w:rFonts w:hint="eastAsia" w:ascii="宋体" w:hAnsi="宋体"/>
          <w:sz w:val="22"/>
        </w:rPr>
        <w:t>0</w:t>
      </w:r>
      <w:r>
        <w:rPr>
          <w:rFonts w:hint="eastAsia" w:ascii="宋体" w:hAnsi="宋体" w:cs="Times"/>
          <w:sz w:val="22"/>
        </w:rPr>
        <w:t>。</w:t>
      </w:r>
    </w:p>
    <w:p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"/>
          <w:sz w:val="22"/>
        </w:rPr>
      </w:pPr>
      <w:r>
        <w:rPr>
          <w:rFonts w:hint="eastAsia" w:ascii="宋体" w:hAnsi="宋体" w:cs="Times"/>
          <w:sz w:val="22"/>
        </w:rPr>
        <w:t>统一评测时采用的机器配置为:windows下lemon评测和全国评测系统下评测。</w:t>
      </w:r>
    </w:p>
    <w:p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Calibri" w:hAnsi="Calibri"/>
        </w:rPr>
      </w:pPr>
      <w:r>
        <w:rPr>
          <w:rFonts w:hint="eastAsia" w:ascii="宋体" w:hAnsi="宋体" w:cs="黑体"/>
          <w:sz w:val="22"/>
        </w:rPr>
        <w:t>最终测试时，所有编译命令均不打开任何优化开关。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宋体" w:cs="黑体"/>
          <w:sz w:val="22"/>
        </w:rPr>
      </w:pPr>
      <w:r>
        <w:rPr>
          <w:rFonts w:hint="eastAsia" w:ascii="宋体" w:hAnsi="宋体" w:cs="黑体"/>
          <w:sz w:val="22"/>
        </w:rPr>
        <w:t>6、请尽力优化，会收获更多的部分得分。</w:t>
      </w:r>
    </w:p>
    <w:p>
      <w:pPr>
        <w:jc w:val="center"/>
        <w:rPr>
          <w:rFonts w:ascii="黑体" w:hAnsi="黑体" w:eastAsia="黑体" w:cs="Vijaya"/>
          <w:b/>
          <w:sz w:val="52"/>
          <w:szCs w:val="52"/>
        </w:rPr>
      </w:pPr>
      <w:r>
        <w:rPr>
          <w:rFonts w:ascii="黑体" w:hAnsi="黑体" w:eastAsia="黑体" w:cs="Courier New"/>
          <w:b/>
          <w:sz w:val="52"/>
          <w:szCs w:val="52"/>
        </w:rPr>
        <w:t xml:space="preserve">第一题： </w:t>
      </w:r>
      <w:r>
        <w:rPr>
          <w:rFonts w:hint="eastAsia" w:ascii="黑体" w:hAnsi="黑体" w:eastAsia="黑体" w:cs="Vijaya"/>
          <w:b/>
          <w:sz w:val="52"/>
          <w:szCs w:val="52"/>
        </w:rPr>
        <w:t>区间（interval）</w:t>
      </w: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Description</w:t>
      </w:r>
    </w:p>
    <w:p>
      <w:pPr>
        <w:spacing w:line="540" w:lineRule="exact"/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有一些形如[L, R]的区间，你要选出尽可能多的区间，并满足区间两两交集为空（注意[X, X]非空）。</w:t>
      </w: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Input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第一行一个整数 N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接下来 N 行，第 i+1 行有 2 个整数 Li, Ri，描述区间 i</w:t>
      </w:r>
      <w:r>
        <w:rPr>
          <w:rFonts w:hint="eastAsia" w:asciiTheme="minorEastAsia" w:hAnsiTheme="minorEastAsia"/>
          <w:b/>
          <w:sz w:val="28"/>
          <w:szCs w:val="28"/>
        </w:rPr>
        <w:t>。</w:t>
      </w: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Output</w:t>
      </w:r>
    </w:p>
    <w:p>
      <w:pPr>
        <w:spacing w:line="540" w:lineRule="exact"/>
        <w:ind w:left="420" w:right="23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第一行一个整数 M，表示最多能选出多少个区</w:t>
      </w:r>
      <w:r>
        <w:rPr>
          <w:rFonts w:hint="eastAsia" w:asciiTheme="minorEastAsia" w:hAnsiTheme="minorEastAsia"/>
          <w:b/>
          <w:sz w:val="28"/>
          <w:szCs w:val="28"/>
        </w:rPr>
        <w:t>间，</w:t>
      </w:r>
      <w:r>
        <w:rPr>
          <w:rFonts w:asciiTheme="minorEastAsia" w:hAnsiTheme="minorEastAsia"/>
          <w:b/>
          <w:sz w:val="28"/>
          <w:szCs w:val="28"/>
        </w:rPr>
        <w:t>接下来一行 M 个数，描述你选出的区间</w:t>
      </w:r>
      <w:r>
        <w:rPr>
          <w:rFonts w:hint="eastAsia" w:asciiTheme="minorEastAsia" w:hAnsiTheme="minorEastAsia"/>
          <w:b/>
          <w:sz w:val="28"/>
          <w:szCs w:val="28"/>
        </w:rPr>
        <w:t>。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如果有多种选择方案，要求你第二行的输出的</w:t>
      </w:r>
      <w:r>
        <w:rPr>
          <w:rFonts w:asciiTheme="minorEastAsia" w:hAnsiTheme="minorEastAsia"/>
          <w:b/>
          <w:sz w:val="28"/>
          <w:szCs w:val="28"/>
          <w:u w:val="single"/>
        </w:rPr>
        <w:t>字典序最小</w:t>
      </w:r>
      <w:r>
        <w:rPr>
          <w:rFonts w:hint="eastAsia" w:asciiTheme="minorEastAsia" w:hAnsiTheme="minorEastAsia"/>
          <w:b/>
          <w:sz w:val="28"/>
          <w:szCs w:val="28"/>
          <w:u w:val="single"/>
        </w:rPr>
        <w:t>。</w:t>
      </w: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Sample Input</w:t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asciiTheme="minorEastAsia" w:hAnsiTheme="minorEastAsia"/>
          <w:b/>
          <w:sz w:val="36"/>
          <w:szCs w:val="36"/>
          <w:u w:val="single"/>
        </w:rPr>
        <w:t>Sample Output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4</w:t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>2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4 9</w:t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>1 3</w:t>
      </w:r>
    </w:p>
    <w:p>
      <w:pPr>
        <w:widowControl/>
        <w:numPr>
          <w:ilvl w:val="0"/>
          <w:numId w:val="6"/>
        </w:numPr>
        <w:tabs>
          <w:tab w:val="left" w:pos="580"/>
        </w:tabs>
        <w:spacing w:line="540" w:lineRule="exact"/>
        <w:ind w:left="580" w:hanging="16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11</w:t>
      </w:r>
    </w:p>
    <w:p>
      <w:pPr>
        <w:widowControl/>
        <w:numPr>
          <w:ilvl w:val="0"/>
          <w:numId w:val="7"/>
        </w:numPr>
        <w:tabs>
          <w:tab w:val="left" w:pos="680"/>
        </w:tabs>
        <w:spacing w:line="540" w:lineRule="exact"/>
        <w:ind w:left="680" w:hanging="26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19</w:t>
      </w:r>
    </w:p>
    <w:p>
      <w:pPr>
        <w:widowControl/>
        <w:numPr>
          <w:ilvl w:val="0"/>
          <w:numId w:val="8"/>
        </w:numPr>
        <w:tabs>
          <w:tab w:val="left" w:pos="680"/>
        </w:tabs>
        <w:spacing w:line="540" w:lineRule="exact"/>
        <w:ind w:left="680" w:hanging="26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17</w:t>
      </w: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Hint</w:t>
      </w:r>
    </w:p>
    <w:p>
      <w:pPr>
        <w:spacing w:line="540" w:lineRule="exact"/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样例中，你有 3 种选择方案：(1,3)、(2,3)、(1,4)，他们的字典序大小为(1,3) &lt; (1,4) &lt; (2,3). 故你应当选择(1,3)</w:t>
      </w:r>
    </w:p>
    <w:p>
      <w:pPr>
        <w:spacing w:line="540" w:lineRule="exact"/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注意输出(1,3)时，输出”3 1”是非法的, 你的输出中编号必须严格递增</w:t>
      </w:r>
      <w:r>
        <w:rPr>
          <w:rFonts w:hint="eastAsia" w:asciiTheme="minorEastAsia" w:hAnsiTheme="minorEastAsia"/>
          <w:b/>
          <w:sz w:val="28"/>
          <w:szCs w:val="28"/>
        </w:rPr>
        <w:t>。</w:t>
      </w: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Data</w:t>
      </w:r>
    </w:p>
    <w:p>
      <w:pPr>
        <w:tabs>
          <w:tab w:val="left" w:pos="1385"/>
        </w:tabs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30%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>N≤2000</w:t>
      </w:r>
    </w:p>
    <w:p>
      <w:pPr>
        <w:spacing w:line="540" w:lineRule="exact"/>
        <w:ind w:right="56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100%</w:t>
      </w:r>
      <w:r>
        <w:rPr>
          <w:rFonts w:hint="eastAsia"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/>
          <w:b/>
          <w:sz w:val="28"/>
          <w:szCs w:val="28"/>
        </w:rPr>
        <w:t xml:space="preserve"> N≤200,000</w:t>
      </w:r>
      <w:r>
        <w:rPr>
          <w:rFonts w:hint="eastAsia" w:asciiTheme="minorEastAsia" w:hAnsiTheme="minorEastAsia"/>
          <w:b/>
          <w:sz w:val="28"/>
          <w:szCs w:val="28"/>
        </w:rPr>
        <w:t>,</w:t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>L,R&lt;1</w:t>
      </w:r>
      <w:r>
        <w:rPr>
          <w:rFonts w:asciiTheme="minorEastAsia" w:hAnsiTheme="minorEastAsia"/>
          <w:b/>
          <w:sz w:val="28"/>
          <w:szCs w:val="28"/>
        </w:rPr>
        <w:t>0</w:t>
      </w:r>
      <w:r>
        <w:rPr>
          <w:rFonts w:hint="eastAsia" w:asciiTheme="minorEastAsia" w:hAnsiTheme="minorEastAsia"/>
          <w:b/>
          <w:sz w:val="28"/>
          <w:szCs w:val="28"/>
          <w:vertAlign w:val="superscript"/>
        </w:rPr>
        <w:t>9</w:t>
      </w:r>
      <w:r>
        <w:rPr>
          <w:rFonts w:asciiTheme="minorEastAsia" w:hAnsiTheme="minorEastAsia"/>
          <w:b/>
          <w:sz w:val="28"/>
          <w:szCs w:val="28"/>
        </w:rPr>
        <w:t>,</w:t>
      </w:r>
    </w:p>
    <w:p>
      <w:pPr>
        <w:jc w:val="center"/>
        <w:rPr>
          <w:rFonts w:ascii="黑体" w:hAnsi="黑体" w:eastAsia="黑体" w:cs="Vijaya"/>
          <w:b/>
          <w:sz w:val="52"/>
          <w:szCs w:val="52"/>
        </w:rPr>
      </w:pPr>
      <w:bookmarkStart w:id="0" w:name="page2"/>
      <w:bookmarkEnd w:id="0"/>
      <w:r>
        <w:rPr>
          <w:rFonts w:cs="Vijaya" w:asciiTheme="minorEastAsia" w:hAnsiTheme="minorEastAsia"/>
          <w:sz w:val="24"/>
          <w:szCs w:val="24"/>
        </w:rPr>
        <w:t>　　</w:t>
      </w:r>
      <w:r>
        <w:rPr>
          <w:rFonts w:ascii="黑体" w:hAnsi="黑体" w:eastAsia="黑体" w:cs="Courier New"/>
          <w:b/>
          <w:sz w:val="52"/>
          <w:szCs w:val="52"/>
        </w:rPr>
        <w:t>第</w:t>
      </w:r>
      <w:r>
        <w:rPr>
          <w:rFonts w:hint="eastAsia" w:ascii="黑体" w:hAnsi="黑体" w:eastAsia="黑体" w:cs="Courier New"/>
          <w:b/>
          <w:sz w:val="52"/>
          <w:szCs w:val="52"/>
        </w:rPr>
        <w:t>二</w:t>
      </w:r>
      <w:r>
        <w:rPr>
          <w:rFonts w:ascii="黑体" w:hAnsi="黑体" w:eastAsia="黑体" w:cs="Courier New"/>
          <w:b/>
          <w:sz w:val="52"/>
          <w:szCs w:val="52"/>
        </w:rPr>
        <w:t xml:space="preserve">题： </w:t>
      </w:r>
      <w:r>
        <w:rPr>
          <w:rFonts w:hint="eastAsia" w:ascii="黑体" w:hAnsi="黑体" w:eastAsia="黑体" w:cs="Courier New"/>
          <w:b/>
          <w:sz w:val="52"/>
          <w:szCs w:val="52"/>
        </w:rPr>
        <w:t>最近公共祖先</w:t>
      </w:r>
      <w:r>
        <w:rPr>
          <w:rFonts w:hint="eastAsia" w:ascii="黑体" w:hAnsi="黑体" w:eastAsia="黑体" w:cs="Vijaya"/>
          <w:b/>
          <w:sz w:val="52"/>
          <w:szCs w:val="52"/>
        </w:rPr>
        <w:t>（lca）</w:t>
      </w: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Description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顾名思义.</w:t>
      </w:r>
    </w:p>
    <w:p>
      <w:pPr>
        <w:spacing w:line="540" w:lineRule="exact"/>
        <w:ind w:right="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给一棵有根树，以及一些询问，每次询问树上的 2 个节点 A、B，求它们的最近公共祖先</w:t>
      </w:r>
      <w:r>
        <w:rPr>
          <w:rFonts w:hint="eastAsia" w:asciiTheme="minorEastAsia" w:hAnsiTheme="minorEastAsia"/>
          <w:b/>
          <w:sz w:val="28"/>
          <w:szCs w:val="28"/>
        </w:rPr>
        <w:t>。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我会用一些方法强制在线</w:t>
      </w:r>
      <w:r>
        <w:rPr>
          <w:rFonts w:hint="eastAsia" w:asciiTheme="minorEastAsia" w:hAnsiTheme="minorEastAsia"/>
          <w:b/>
          <w:sz w:val="28"/>
          <w:szCs w:val="28"/>
        </w:rPr>
        <w:t>。</w:t>
      </w: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Input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第一行一个整数 N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接下来 N 个数，第 i 个数 F</w:t>
      </w:r>
      <w:r>
        <w:rPr>
          <w:rFonts w:asciiTheme="minorEastAsia" w:hAnsiTheme="minorEastAsia"/>
          <w:b/>
          <w:sz w:val="28"/>
          <w:szCs w:val="28"/>
          <w:vertAlign w:val="subscript"/>
        </w:rPr>
        <w:t>i</w:t>
      </w:r>
      <w:r>
        <w:rPr>
          <w:rFonts w:asciiTheme="minorEastAsia" w:hAnsiTheme="minorEastAsia"/>
          <w:b/>
          <w:sz w:val="28"/>
          <w:szCs w:val="28"/>
        </w:rPr>
        <w:t xml:space="preserve"> 表示 i 的父亲是 F</w:t>
      </w:r>
      <w:r>
        <w:rPr>
          <w:rFonts w:asciiTheme="minorEastAsia" w:hAnsiTheme="minorEastAsia"/>
          <w:b/>
          <w:sz w:val="28"/>
          <w:szCs w:val="28"/>
          <w:vertAlign w:val="subscript"/>
        </w:rPr>
        <w:t>i.</w:t>
      </w:r>
      <w:r>
        <w:rPr>
          <w:rFonts w:asciiTheme="minorEastAsia" w:hAnsiTheme="minorEastAsia"/>
          <w:b/>
          <w:sz w:val="28"/>
          <w:szCs w:val="28"/>
        </w:rPr>
        <w:t xml:space="preserve"> 若 F</w:t>
      </w:r>
      <w:r>
        <w:rPr>
          <w:rFonts w:asciiTheme="minorEastAsia" w:hAnsiTheme="minorEastAsia"/>
          <w:b/>
          <w:sz w:val="28"/>
          <w:szCs w:val="28"/>
          <w:vertAlign w:val="subscript"/>
        </w:rPr>
        <w:t>i</w:t>
      </w:r>
      <w:r>
        <w:rPr>
          <w:rFonts w:asciiTheme="minorEastAsia" w:hAnsiTheme="minorEastAsia"/>
          <w:b/>
          <w:sz w:val="28"/>
          <w:szCs w:val="28"/>
        </w:rPr>
        <w:t xml:space="preserve"> = 0,则 i 为树根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接下来一个整数 M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</w:p>
    <w:p>
      <w:pPr>
        <w:spacing w:line="540" w:lineRule="exact"/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接下来 M 行，每行 2 个整数 A、B，询问节点(A xor LastAns)、(B xor LastAns)的最近公共祖先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 xml:space="preserve"> 其中 LastAns 为上一个询问的答案，一开始 LastAns = 0</w:t>
      </w:r>
      <w:r>
        <w:rPr>
          <w:rFonts w:hint="eastAsia" w:asciiTheme="minorEastAsia" w:hAnsiTheme="minorEastAsia"/>
          <w:b/>
          <w:sz w:val="28"/>
          <w:szCs w:val="28"/>
        </w:rPr>
        <w:t>。</w:t>
      </w: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Output</w:t>
      </w: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</w:p>
    <w:p>
      <w:pPr>
        <w:spacing w:line="54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对每一个询问输出相应的答案.</w:t>
      </w:r>
    </w:p>
    <w:p>
      <w:pPr>
        <w:spacing w:line="540" w:lineRule="exact"/>
        <w:rPr>
          <w:rFonts w:asciiTheme="minorEastAsia" w:hAnsiTheme="minorEastAsia"/>
          <w:b/>
          <w:sz w:val="36"/>
          <w:szCs w:val="36"/>
          <w:u w:val="single"/>
        </w:rPr>
      </w:pPr>
    </w:p>
    <w:p>
      <w:pPr>
        <w:spacing w:line="46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Sample Input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10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0 1 2 3 2 4 2 5 4 9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10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3 9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2 7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7 8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1 1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0 6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6 11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6 3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10 7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2 15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7 7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</w:p>
    <w:p>
      <w:pPr>
        <w:spacing w:line="46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Sample Output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3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4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5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4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5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5</w:t>
      </w:r>
    </w:p>
    <w:p>
      <w:pPr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</w:p>
    <w:p>
      <w:pPr>
        <w:spacing w:line="460" w:lineRule="exact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Data</w:t>
      </w:r>
    </w:p>
    <w:p>
      <w:pPr>
        <w:tabs>
          <w:tab w:val="left" w:pos="1240"/>
        </w:tabs>
        <w:spacing w:line="460" w:lineRule="exact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30%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>n,m≤1000</w:t>
      </w:r>
    </w:p>
    <w:p>
      <w:pPr>
        <w:tabs>
          <w:tab w:val="left" w:pos="1660"/>
        </w:tabs>
        <w:spacing w:line="460" w:lineRule="exact"/>
        <w:ind w:right="560" w:firstLine="422" w:firstLineChars="150"/>
        <w:rPr>
          <w:rFonts w:ascii="Courier New" w:hAnsi="Courier New" w:eastAsia="Courier New"/>
          <w:b/>
          <w:sz w:val="27"/>
        </w:rPr>
      </w:pPr>
      <w:r>
        <w:rPr>
          <w:rFonts w:asciiTheme="minorEastAsia" w:hAnsiTheme="minorEastAsia"/>
          <w:b/>
          <w:sz w:val="28"/>
          <w:szCs w:val="28"/>
        </w:rPr>
        <w:t>100%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>n,m≤100,000</w:t>
      </w:r>
    </w:p>
    <w:p>
      <w:pPr>
        <w:jc w:val="center"/>
        <w:rPr>
          <w:rFonts w:ascii="黑体" w:hAnsi="黑体" w:eastAsia="黑体" w:cs="Vijaya"/>
          <w:b/>
          <w:sz w:val="52"/>
          <w:szCs w:val="52"/>
        </w:rPr>
      </w:pPr>
      <w:r>
        <w:rPr>
          <w:rFonts w:ascii="黑体" w:hAnsi="黑体" w:eastAsia="黑体" w:cs="Courier New"/>
          <w:b/>
          <w:sz w:val="52"/>
          <w:szCs w:val="52"/>
        </w:rPr>
        <w:t>第</w:t>
      </w:r>
      <w:r>
        <w:rPr>
          <w:rFonts w:hint="eastAsia" w:ascii="黑体" w:hAnsi="黑体" w:eastAsia="黑体" w:cs="Courier New"/>
          <w:b/>
          <w:sz w:val="52"/>
          <w:szCs w:val="52"/>
        </w:rPr>
        <w:t>三</w:t>
      </w:r>
      <w:r>
        <w:rPr>
          <w:rFonts w:ascii="黑体" w:hAnsi="黑体" w:eastAsia="黑体" w:cs="Courier New"/>
          <w:b/>
          <w:sz w:val="52"/>
          <w:szCs w:val="52"/>
        </w:rPr>
        <w:t xml:space="preserve">题： </w:t>
      </w:r>
      <w:r>
        <w:rPr>
          <w:rFonts w:hint="eastAsia" w:ascii="黑体" w:hAnsi="黑体" w:eastAsia="黑体" w:cs="Courier New"/>
          <w:b/>
          <w:sz w:val="52"/>
          <w:szCs w:val="52"/>
        </w:rPr>
        <w:t>数列</w:t>
      </w:r>
      <w:r>
        <w:rPr>
          <w:rFonts w:hint="eastAsia" w:ascii="黑体" w:hAnsi="黑体" w:eastAsia="黑体" w:cs="Vijaya"/>
          <w:b/>
          <w:sz w:val="52"/>
          <w:szCs w:val="52"/>
        </w:rPr>
        <w:t>（sequence）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  <w:u w:val="single"/>
        </w:rPr>
      </w:pP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Description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>有一个长为 n 的数列 A，定义区间[i, j]的权值为</w:t>
      </w:r>
      <w:r>
        <w:rPr>
          <w:rFonts w:hint="eastAsia" w:asciiTheme="minorEastAsia" w:hAnsiTheme="minorEastAsia"/>
          <w:b/>
          <w:sz w:val="28"/>
          <w:szCs w:val="28"/>
        </w:rPr>
        <w:t>：</w:t>
      </w:r>
    </w:p>
    <w:p>
      <w:pPr>
        <w:spacing w:line="360" w:lineRule="auto"/>
        <w:ind w:left="420"/>
        <w:rPr>
          <w:rFonts w:asciiTheme="minorEastAsia" w:hAnsiTheme="minorEastAsia"/>
          <w:b/>
          <w:i/>
          <w:sz w:val="28"/>
          <w:szCs w:val="28"/>
          <w:vertAlign w:val="subscript"/>
        </w:rPr>
      </w:pPr>
      <w:r>
        <w:rPr>
          <w:rFonts w:asciiTheme="minorEastAsia" w:hAnsiTheme="minorEastAsia"/>
          <w:b/>
          <w:sz w:val="28"/>
          <w:szCs w:val="28"/>
        </w:rPr>
        <w:drawing>
          <wp:inline distT="0" distB="0" distL="0" distR="0">
            <wp:extent cx="800100" cy="771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642" cy="77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现在要你选出k个不相同的区间，使得它们的权值和最大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>并满足每个选出的区间长度∈[L, R]</w:t>
      </w:r>
      <w:r>
        <w:rPr>
          <w:rFonts w:hint="eastAsia" w:asciiTheme="minorEastAsia" w:hAnsiTheme="minorEastAsia"/>
          <w:b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Input</w:t>
      </w:r>
    </w:p>
    <w:p>
      <w:pPr>
        <w:spacing w:line="360" w:lineRule="auto"/>
        <w:ind w:left="420" w:right="436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第一行四个整数 n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 xml:space="preserve"> k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>L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>R 接下来一行n整数，描述 A</w:t>
      </w:r>
      <w:r>
        <w:rPr>
          <w:rFonts w:hint="eastAsia" w:asciiTheme="minorEastAsia" w:hAnsiTheme="minorEastAsia"/>
          <w:b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Output</w:t>
      </w:r>
    </w:p>
    <w:p>
      <w:pPr>
        <w:spacing w:line="360" w:lineRule="auto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一行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>一个整数描述最大权值和</w:t>
      </w:r>
      <w:r>
        <w:rPr>
          <w:rFonts w:hint="eastAsia" w:asciiTheme="minorEastAsia" w:hAnsiTheme="minorEastAsia"/>
          <w:b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Sample Input</w:t>
      </w:r>
    </w:p>
    <w:p>
      <w:pPr>
        <w:spacing w:line="360" w:lineRule="auto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4 3 2 3</w:t>
      </w:r>
    </w:p>
    <w:p>
      <w:pPr>
        <w:spacing w:line="360" w:lineRule="auto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3</w:t>
      </w:r>
    </w:p>
    <w:p>
      <w:pPr>
        <w:spacing w:line="360" w:lineRule="auto"/>
        <w:ind w:left="420" w:right="77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-6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>8</w:t>
      </w: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Sample Output</w:t>
      </w:r>
    </w:p>
    <w:p>
      <w:pPr>
        <w:spacing w:line="360" w:lineRule="auto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11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Hint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样例中，选[1, 2]、[2, 4]、[3, 4]是最优的，权值和为 5+4+2=11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Data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tbl>
      <w:tblPr>
        <w:tblStyle w:val="5"/>
        <w:tblW w:w="4700" w:type="dxa"/>
        <w:tblInd w:w="8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1680"/>
        <w:gridCol w:w="1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3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数据编号</w:t>
            </w:r>
          </w:p>
        </w:tc>
        <w:tc>
          <w:tcPr>
            <w:tcW w:w="1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ind w:left="74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N</w:t>
            </w:r>
          </w:p>
        </w:tc>
        <w:tc>
          <w:tcPr>
            <w:tcW w:w="1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ind w:left="74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3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1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5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5"/>
                <w:sz w:val="28"/>
                <w:szCs w:val="28"/>
              </w:rPr>
              <w:t>10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3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2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1000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200,000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3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3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100,000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5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5"/>
                <w:sz w:val="28"/>
                <w:szCs w:val="2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3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4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10000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3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5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500,000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3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6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80000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80000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3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7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100,000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100,000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3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8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100,000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500,000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3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9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500,000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500,000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3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10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500,000</w:t>
            </w:r>
          </w:p>
        </w:tc>
        <w:tc>
          <w:tcPr>
            <w:tcW w:w="1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w w:val="99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w w:val="99"/>
                <w:sz w:val="28"/>
                <w:szCs w:val="28"/>
              </w:rPr>
              <w:t>500,000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</w:p>
    <w:p>
      <w:pPr>
        <w:spacing w:line="360" w:lineRule="auto"/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100%    -1000</w:t>
      </w:r>
      <w:r>
        <w:rPr>
          <w:rFonts w:asciiTheme="minorEastAsia" w:hAnsiTheme="minorEastAsia"/>
          <w:b/>
          <w:sz w:val="28"/>
          <w:szCs w:val="28"/>
        </w:rPr>
        <w:t>≤</w:t>
      </w:r>
      <w:r>
        <w:rPr>
          <w:rFonts w:hint="eastAsia" w:asciiTheme="minorEastAsia" w:hAnsiTheme="minorEastAsia"/>
          <w:b/>
          <w:sz w:val="28"/>
          <w:szCs w:val="28"/>
        </w:rPr>
        <w:t>Ai</w:t>
      </w:r>
      <w:r>
        <w:rPr>
          <w:rFonts w:asciiTheme="minorEastAsia" w:hAnsiTheme="minorEastAsia"/>
          <w:b/>
          <w:sz w:val="28"/>
          <w:szCs w:val="28"/>
        </w:rPr>
        <w:t>≤</w:t>
      </w:r>
      <w:r>
        <w:rPr>
          <w:rFonts w:hint="eastAsia" w:asciiTheme="minorEastAsia" w:hAnsiTheme="minorEastAsia"/>
          <w:b/>
          <w:sz w:val="28"/>
          <w:szCs w:val="28"/>
        </w:rPr>
        <w:t>10</w:t>
      </w:r>
      <w:r>
        <w:rPr>
          <w:rFonts w:asciiTheme="minorEastAsia" w:hAnsiTheme="minorEastAsia"/>
          <w:b/>
          <w:sz w:val="28"/>
          <w:szCs w:val="28"/>
        </w:rPr>
        <w:t>00</w:t>
      </w:r>
      <w:r>
        <w:rPr>
          <w:rFonts w:hint="eastAsia" w:asciiTheme="minorEastAsia" w:hAnsiTheme="minorEastAsia"/>
          <w:b/>
          <w:sz w:val="28"/>
          <w:szCs w:val="28"/>
        </w:rPr>
        <w:t>.</w:t>
      </w:r>
    </w:p>
    <w:p>
      <w:pPr>
        <w:spacing w:line="360" w:lineRule="auto"/>
        <w:jc w:val="center"/>
        <w:rPr>
          <w:rFonts w:cs="Vijaya" w:asciiTheme="minorEastAsia" w:hAnsiTheme="minorEastAsia"/>
          <w:sz w:val="28"/>
          <w:szCs w:val="28"/>
        </w:rPr>
      </w:pPr>
    </w:p>
    <w:p>
      <w:pPr>
        <w:spacing w:line="360" w:lineRule="auto"/>
        <w:jc w:val="center"/>
        <w:rPr>
          <w:rFonts w:cs="Vijaya" w:asciiTheme="minorEastAsia" w:hAnsiTheme="minorEastAsia"/>
          <w:sz w:val="28"/>
          <w:szCs w:val="28"/>
        </w:rPr>
      </w:pPr>
    </w:p>
    <w:p>
      <w:pPr>
        <w:jc w:val="center"/>
      </w:pPr>
      <w:r>
        <w:rPr>
          <w:rFonts w:ascii="黑体" w:hAnsi="黑体" w:eastAsia="黑体" w:cs="Courier New"/>
          <w:b/>
          <w:sz w:val="52"/>
          <w:szCs w:val="52"/>
        </w:rPr>
        <w:t>第</w:t>
      </w:r>
      <w:r>
        <w:rPr>
          <w:rFonts w:hint="eastAsia" w:ascii="黑体" w:hAnsi="黑体" w:eastAsia="黑体" w:cs="Courier New"/>
          <w:b/>
          <w:sz w:val="52"/>
          <w:szCs w:val="52"/>
        </w:rPr>
        <w:t>四</w:t>
      </w:r>
      <w:r>
        <w:rPr>
          <w:rFonts w:ascii="黑体" w:hAnsi="黑体" w:eastAsia="黑体" w:cs="Courier New"/>
          <w:b/>
          <w:sz w:val="52"/>
          <w:szCs w:val="52"/>
        </w:rPr>
        <w:t xml:space="preserve">题： </w:t>
      </w:r>
      <w:r>
        <w:rPr>
          <w:rFonts w:hint="eastAsia" w:ascii="黑体" w:hAnsi="黑体" w:eastAsia="黑体"/>
          <w:b/>
          <w:sz w:val="52"/>
          <w:szCs w:val="52"/>
        </w:rPr>
        <w:t>郁闷的出纳员（</w:t>
      </w:r>
      <w:r>
        <w:rPr>
          <w:rFonts w:ascii="黑体" w:hAnsi="黑体" w:eastAsia="黑体"/>
          <w:b/>
          <w:sz w:val="52"/>
          <w:szCs w:val="52"/>
        </w:rPr>
        <w:t>unhappy</w:t>
      </w:r>
      <w:r>
        <w:rPr>
          <w:rFonts w:hint="eastAsia" w:ascii="黑体" w:hAnsi="黑体" w:eastAsia="黑体"/>
          <w:b/>
          <w:sz w:val="52"/>
          <w:szCs w:val="52"/>
        </w:rPr>
        <w:t>）</w:t>
      </w:r>
    </w:p>
    <w:p/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Description</w:t>
      </w:r>
    </w:p>
    <w:p/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OIER</w:t>
      </w:r>
      <w:r>
        <w:rPr>
          <w:rFonts w:hint="eastAsia" w:asciiTheme="minorEastAsia" w:hAnsiTheme="minorEastAsia"/>
          <w:b/>
          <w:sz w:val="28"/>
          <w:szCs w:val="28"/>
        </w:rPr>
        <w:t>公司是一家大型专业化软件公司，有着数以万计的员工。作为一名出纳员，我的任务之一便是统计每位员工的工资。这本来是一份不错的工作，但是令人郁闷的是，我们的老板反复无常，经常调整员工的工资。如果他心情好，就可能把每位员工的工资加上一个相同的量。反之，如果心情不好，就可能把他们的工资扣除一个相同的量。我真不知道除了调工资他还做什么其它事情。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工资的频繁调整很让员工反感，尤其是集体扣除工资的时候，一旦某位员工发现自己的工资已经低于了合同规定的工资下界，他就会立刻气愤地离开公司，并且再也不会回来了。每位员工的工资下界都是统一规定的。每当一个人离开公司，我就要从电脑中把他的工资档案删去，同样，每当公司招聘了一位新员工，我就得为他新建一个工资档案。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老板经常到我这边来询问工资情况，他并不问具体某位员工的工资情况，而是问现在工资第</w:t>
      </w:r>
      <w:r>
        <w:rPr>
          <w:rFonts w:asciiTheme="minorEastAsia" w:hAnsiTheme="minorEastAsia"/>
          <w:b/>
          <w:sz w:val="28"/>
          <w:szCs w:val="28"/>
        </w:rPr>
        <w:t>k</w:t>
      </w:r>
      <w:r>
        <w:rPr>
          <w:rFonts w:hint="eastAsia" w:asciiTheme="minorEastAsia" w:hAnsiTheme="minorEastAsia"/>
          <w:b/>
          <w:sz w:val="28"/>
          <w:szCs w:val="28"/>
        </w:rPr>
        <w:t>多的员工拿多少工资。每当这时，我就不得不对数万个员工进行一次漫长的排序，然后告诉他答案。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好了，现在你已经对我的工作了解不少了。正如你猜的那样，我想请你编一个工资统计程序。怎么样，不是很困难吧？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Input</w:t>
      </w:r>
    </w:p>
    <w:p/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第一行有两个非负整数</w:t>
      </w:r>
      <w:r>
        <w:rPr>
          <w:rFonts w:asciiTheme="minorEastAsia" w:hAnsiTheme="minorEastAsia"/>
          <w:b/>
          <w:sz w:val="28"/>
          <w:szCs w:val="28"/>
        </w:rPr>
        <w:t>n</w:t>
      </w:r>
      <w:r>
        <w:rPr>
          <w:rFonts w:hint="eastAsia" w:asciiTheme="minorEastAsia" w:hAnsiTheme="minorEastAsia"/>
          <w:b/>
          <w:sz w:val="28"/>
          <w:szCs w:val="28"/>
        </w:rPr>
        <w:t>和</w:t>
      </w:r>
      <w:r>
        <w:rPr>
          <w:rFonts w:asciiTheme="minorEastAsia" w:hAnsiTheme="minorEastAsia"/>
          <w:b/>
          <w:sz w:val="28"/>
          <w:szCs w:val="28"/>
        </w:rPr>
        <w:t>min</w:t>
      </w:r>
      <w:r>
        <w:rPr>
          <w:rFonts w:hint="eastAsia" w:asciiTheme="minorEastAsia" w:hAnsiTheme="minorEastAsia"/>
          <w:b/>
          <w:sz w:val="28"/>
          <w:szCs w:val="28"/>
        </w:rPr>
        <w:t xml:space="preserve">g, </w:t>
      </w:r>
      <w:r>
        <w:rPr>
          <w:rFonts w:asciiTheme="minorEastAsia" w:hAnsiTheme="minorEastAsia"/>
          <w:b/>
          <w:sz w:val="28"/>
          <w:szCs w:val="28"/>
        </w:rPr>
        <w:t>n</w:t>
      </w:r>
      <w:r>
        <w:rPr>
          <w:rFonts w:hint="eastAsia" w:asciiTheme="minorEastAsia" w:hAnsiTheme="minorEastAsia"/>
          <w:b/>
          <w:sz w:val="28"/>
          <w:szCs w:val="28"/>
        </w:rPr>
        <w:t xml:space="preserve">表示下面有多少条命令, </w:t>
      </w:r>
      <w:r>
        <w:rPr>
          <w:rFonts w:asciiTheme="minorEastAsia" w:hAnsiTheme="minorEastAsia"/>
          <w:b/>
          <w:sz w:val="28"/>
          <w:szCs w:val="28"/>
        </w:rPr>
        <w:t>min</w:t>
      </w:r>
      <w:r>
        <w:rPr>
          <w:rFonts w:hint="eastAsia" w:asciiTheme="minorEastAsia" w:hAnsiTheme="minorEastAsia"/>
          <w:b/>
          <w:sz w:val="28"/>
          <w:szCs w:val="28"/>
        </w:rPr>
        <w:t>g表示工资下界。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接下来的</w:t>
      </w:r>
      <w:r>
        <w:rPr>
          <w:rFonts w:asciiTheme="minorEastAsia" w:hAnsiTheme="minorEastAsia"/>
          <w:b/>
          <w:sz w:val="28"/>
          <w:szCs w:val="28"/>
        </w:rPr>
        <w:t>n</w:t>
      </w:r>
      <w:r>
        <w:rPr>
          <w:rFonts w:hint="eastAsia" w:asciiTheme="minorEastAsia" w:hAnsiTheme="minorEastAsia"/>
          <w:b/>
          <w:sz w:val="28"/>
          <w:szCs w:val="28"/>
        </w:rPr>
        <w:t>行，每行表示一条命令。命令可以是以下四种之一：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tbl>
      <w:tblPr>
        <w:tblStyle w:val="5"/>
        <w:tblW w:w="827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82"/>
        <w:gridCol w:w="5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38" w:firstLineChars="49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名称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38" w:firstLineChars="49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格式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I</w:t>
            </w: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命令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38" w:firstLineChars="49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I_k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新建一个工资档案，初始工资为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k</w:t>
            </w: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。如果某员工的初始工资低于工资下界，他将立刻离开公司。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A</w:t>
            </w: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命令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5" w:firstLineChars="98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A_k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把每位员工的工资加上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S</w:t>
            </w: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命令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5" w:firstLineChars="98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S_k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把每位员工的工资扣除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F</w:t>
            </w: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命令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5" w:firstLineChars="98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F_k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查询第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k</w:t>
            </w: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多的工资</w:t>
            </w:r>
          </w:p>
        </w:tc>
      </w:tr>
    </w:tbl>
    <w:p>
      <w:pPr>
        <w:ind w:firstLine="420"/>
        <w:rPr>
          <w:rFonts w:cs="Times New Roman"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_</w:t>
      </w:r>
      <w:r>
        <w:rPr>
          <w:rFonts w:hint="eastAsia" w:asciiTheme="minorEastAsia" w:hAnsiTheme="minorEastAsia"/>
          <w:b/>
          <w:sz w:val="28"/>
          <w:szCs w:val="28"/>
        </w:rPr>
        <w:t>（下划线）表示一个空格，</w:t>
      </w:r>
      <w:r>
        <w:rPr>
          <w:rFonts w:asciiTheme="minorEastAsia" w:hAnsiTheme="minorEastAsia"/>
          <w:b/>
          <w:sz w:val="28"/>
          <w:szCs w:val="28"/>
        </w:rPr>
        <w:t>I</w:t>
      </w:r>
      <w:r>
        <w:rPr>
          <w:rFonts w:hint="eastAsia" w:asciiTheme="minorEastAsia" w:hAnsiTheme="minorEastAsia"/>
          <w:b/>
          <w:sz w:val="28"/>
          <w:szCs w:val="28"/>
        </w:rPr>
        <w:t>命令、</w:t>
      </w:r>
      <w:r>
        <w:rPr>
          <w:rFonts w:asciiTheme="minorEastAsia" w:hAnsiTheme="minorEastAsia"/>
          <w:b/>
          <w:sz w:val="28"/>
          <w:szCs w:val="28"/>
        </w:rPr>
        <w:t>A</w:t>
      </w:r>
      <w:r>
        <w:rPr>
          <w:rFonts w:hint="eastAsia" w:asciiTheme="minorEastAsia" w:hAnsiTheme="minorEastAsia"/>
          <w:b/>
          <w:sz w:val="28"/>
          <w:szCs w:val="28"/>
        </w:rPr>
        <w:t>命令、</w:t>
      </w:r>
      <w:r>
        <w:rPr>
          <w:rFonts w:asciiTheme="minorEastAsia" w:hAnsiTheme="minorEastAsia"/>
          <w:b/>
          <w:sz w:val="28"/>
          <w:szCs w:val="28"/>
        </w:rPr>
        <w:t>S</w:t>
      </w:r>
      <w:r>
        <w:rPr>
          <w:rFonts w:hint="eastAsia" w:asciiTheme="minorEastAsia" w:hAnsiTheme="minorEastAsia"/>
          <w:b/>
          <w:sz w:val="28"/>
          <w:szCs w:val="28"/>
        </w:rPr>
        <w:t>命令中的</w:t>
      </w:r>
      <w:r>
        <w:rPr>
          <w:rFonts w:asciiTheme="minorEastAsia" w:hAnsiTheme="minorEastAsia"/>
          <w:b/>
          <w:sz w:val="28"/>
          <w:szCs w:val="28"/>
        </w:rPr>
        <w:t>k</w:t>
      </w:r>
      <w:r>
        <w:rPr>
          <w:rFonts w:hint="eastAsia" w:asciiTheme="minorEastAsia" w:hAnsiTheme="minorEastAsia"/>
          <w:b/>
          <w:sz w:val="28"/>
          <w:szCs w:val="28"/>
        </w:rPr>
        <w:t>是一个非负整数，</w:t>
      </w:r>
      <w:r>
        <w:rPr>
          <w:rFonts w:asciiTheme="minorEastAsia" w:hAnsiTheme="minorEastAsia"/>
          <w:b/>
          <w:sz w:val="28"/>
          <w:szCs w:val="28"/>
        </w:rPr>
        <w:t>F</w:t>
      </w:r>
      <w:r>
        <w:rPr>
          <w:rFonts w:hint="eastAsia" w:asciiTheme="minorEastAsia" w:hAnsiTheme="minorEastAsia"/>
          <w:b/>
          <w:sz w:val="28"/>
          <w:szCs w:val="28"/>
        </w:rPr>
        <w:t>命令中的</w:t>
      </w:r>
      <w:r>
        <w:rPr>
          <w:rFonts w:asciiTheme="minorEastAsia" w:hAnsiTheme="minorEastAsia"/>
          <w:b/>
          <w:sz w:val="28"/>
          <w:szCs w:val="28"/>
        </w:rPr>
        <w:t>k</w:t>
      </w:r>
      <w:r>
        <w:rPr>
          <w:rFonts w:hint="eastAsia" w:asciiTheme="minorEastAsia" w:hAnsiTheme="minorEastAsia"/>
          <w:b/>
          <w:sz w:val="28"/>
          <w:szCs w:val="28"/>
        </w:rPr>
        <w:t>是一个正整数。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在初始时，可以认为公司里一个员工也没有。</w:t>
      </w:r>
    </w:p>
    <w:p>
      <w:pPr>
        <w:ind w:firstLine="420"/>
      </w:pPr>
      <w:r>
        <w:t xml:space="preserve"> </w:t>
      </w: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Output</w:t>
      </w:r>
    </w:p>
    <w:p/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输出文件的行数为</w:t>
      </w:r>
      <w:r>
        <w:rPr>
          <w:rFonts w:asciiTheme="minorEastAsia" w:hAnsiTheme="minorEastAsia"/>
          <w:b/>
          <w:sz w:val="28"/>
          <w:szCs w:val="28"/>
        </w:rPr>
        <w:t>F</w:t>
      </w:r>
      <w:r>
        <w:rPr>
          <w:rFonts w:hint="eastAsia" w:asciiTheme="minorEastAsia" w:hAnsiTheme="minorEastAsia"/>
          <w:b/>
          <w:sz w:val="28"/>
          <w:szCs w:val="28"/>
        </w:rPr>
        <w:t>命令的条数加一。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对于每条</w:t>
      </w:r>
      <w:r>
        <w:rPr>
          <w:rFonts w:asciiTheme="minorEastAsia" w:hAnsiTheme="minorEastAsia"/>
          <w:b/>
          <w:sz w:val="28"/>
          <w:szCs w:val="28"/>
        </w:rPr>
        <w:t>F</w:t>
      </w:r>
      <w:r>
        <w:rPr>
          <w:rFonts w:hint="eastAsia" w:asciiTheme="minorEastAsia" w:hAnsiTheme="minorEastAsia"/>
          <w:b/>
          <w:sz w:val="28"/>
          <w:szCs w:val="28"/>
        </w:rPr>
        <w:t>命令，你的程序要输出一行，仅包含一个整数，为当前工资第</w:t>
      </w:r>
      <w:r>
        <w:rPr>
          <w:rFonts w:asciiTheme="minorEastAsia" w:hAnsiTheme="minorEastAsia"/>
          <w:b/>
          <w:sz w:val="28"/>
          <w:szCs w:val="28"/>
        </w:rPr>
        <w:t>k</w:t>
      </w:r>
      <w:r>
        <w:rPr>
          <w:rFonts w:hint="eastAsia" w:asciiTheme="minorEastAsia" w:hAnsiTheme="minorEastAsia"/>
          <w:b/>
          <w:sz w:val="28"/>
          <w:szCs w:val="28"/>
        </w:rPr>
        <w:t>多的员工所拿的工资数，如果</w:t>
      </w:r>
      <w:r>
        <w:rPr>
          <w:rFonts w:asciiTheme="minorEastAsia" w:hAnsiTheme="minorEastAsia"/>
          <w:b/>
          <w:sz w:val="28"/>
          <w:szCs w:val="28"/>
        </w:rPr>
        <w:t>k</w:t>
      </w:r>
      <w:r>
        <w:rPr>
          <w:rFonts w:hint="eastAsia" w:asciiTheme="minorEastAsia" w:hAnsiTheme="minorEastAsia"/>
          <w:b/>
          <w:sz w:val="28"/>
          <w:szCs w:val="28"/>
        </w:rPr>
        <w:t>大于目前员工的数目，则输出</w:t>
      </w:r>
      <w:r>
        <w:rPr>
          <w:rFonts w:asciiTheme="minorEastAsia" w:hAnsiTheme="minorEastAsia"/>
          <w:b/>
          <w:sz w:val="28"/>
          <w:szCs w:val="28"/>
        </w:rPr>
        <w:t>-1</w:t>
      </w:r>
      <w:r>
        <w:rPr>
          <w:rFonts w:hint="eastAsia" w:asciiTheme="minorEastAsia" w:hAnsiTheme="minorEastAsia"/>
          <w:b/>
          <w:sz w:val="28"/>
          <w:szCs w:val="28"/>
        </w:rPr>
        <w:t>。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输出文件的最后一行包含一个整数，为离开公司的员工的总数。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Sample Input</w:t>
      </w:r>
      <w:r>
        <w:rPr>
          <w:rFonts w:hint="eastAsia" w:asciiTheme="minorEastAsia" w:hAnsiTheme="minorEastAsia"/>
          <w:b/>
          <w:sz w:val="36"/>
          <w:szCs w:val="36"/>
          <w:u w:val="single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hint="eastAsia" w:asciiTheme="minorEastAsia" w:hAnsiTheme="minorEastAsia"/>
          <w:b/>
          <w:sz w:val="36"/>
          <w:szCs w:val="36"/>
        </w:rPr>
        <w:tab/>
      </w:r>
      <w:r>
        <w:rPr>
          <w:rFonts w:asciiTheme="minorEastAsia" w:hAnsiTheme="minorEastAsia"/>
          <w:b/>
          <w:sz w:val="36"/>
          <w:szCs w:val="36"/>
          <w:u w:val="single"/>
        </w:rPr>
        <w:t>Sample Output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9 10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10</w:t>
      </w:r>
    </w:p>
    <w:p>
      <w:pPr>
        <w:ind w:left="1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 60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20</w:t>
      </w:r>
    </w:p>
    <w:p>
      <w:pPr>
        <w:ind w:left="1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 70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-1</w:t>
      </w:r>
    </w:p>
    <w:p>
      <w:pPr>
        <w:ind w:left="1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 50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2</w:t>
      </w:r>
    </w:p>
    <w:p>
      <w:pPr>
        <w:ind w:left="1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F 2</w:t>
      </w:r>
    </w:p>
    <w:p>
      <w:pPr>
        <w:ind w:left="1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 30</w:t>
      </w:r>
    </w:p>
    <w:p>
      <w:pPr>
        <w:ind w:left="1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 15</w:t>
      </w:r>
    </w:p>
    <w:p>
      <w:pPr>
        <w:ind w:left="1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 5</w:t>
      </w:r>
    </w:p>
    <w:p>
      <w:pPr>
        <w:ind w:left="1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F 1</w:t>
      </w:r>
    </w:p>
    <w:p>
      <w:pPr>
        <w:ind w:left="1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F 2</w:t>
      </w:r>
    </w:p>
    <w:p/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/>
          <w:b/>
          <w:sz w:val="36"/>
          <w:szCs w:val="36"/>
          <w:u w:val="single"/>
        </w:rPr>
        <w:t>Data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I</w:t>
      </w:r>
      <w:r>
        <w:rPr>
          <w:rFonts w:hint="eastAsia" w:asciiTheme="minorEastAsia" w:hAnsiTheme="minorEastAsia"/>
          <w:b/>
          <w:sz w:val="28"/>
          <w:szCs w:val="28"/>
        </w:rPr>
        <w:t>命令的条数不超过</w:t>
      </w:r>
      <w:r>
        <w:rPr>
          <w:rFonts w:asciiTheme="minorEastAsia" w:hAnsiTheme="minorEastAsia"/>
          <w:b/>
          <w:sz w:val="28"/>
          <w:szCs w:val="28"/>
        </w:rPr>
        <w:t xml:space="preserve">100000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A</w:t>
      </w:r>
      <w:r>
        <w:rPr>
          <w:rFonts w:hint="eastAsia" w:asciiTheme="minorEastAsia" w:hAnsiTheme="minorEastAsia"/>
          <w:b/>
          <w:sz w:val="28"/>
          <w:szCs w:val="28"/>
        </w:rPr>
        <w:t>命令和</w:t>
      </w:r>
      <w:r>
        <w:rPr>
          <w:rFonts w:asciiTheme="minorEastAsia" w:hAnsiTheme="minorEastAsia"/>
          <w:b/>
          <w:sz w:val="28"/>
          <w:szCs w:val="28"/>
        </w:rPr>
        <w:t>S</w:t>
      </w:r>
      <w:r>
        <w:rPr>
          <w:rFonts w:hint="eastAsia" w:asciiTheme="minorEastAsia" w:hAnsiTheme="minorEastAsia"/>
          <w:b/>
          <w:sz w:val="28"/>
          <w:szCs w:val="28"/>
        </w:rPr>
        <w:t>命令的总条数不超过</w:t>
      </w:r>
      <w:r>
        <w:rPr>
          <w:rFonts w:asciiTheme="minorEastAsia" w:hAnsiTheme="minorEastAsia"/>
          <w:b/>
          <w:sz w:val="28"/>
          <w:szCs w:val="28"/>
        </w:rPr>
        <w:t xml:space="preserve">200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F</w:t>
      </w:r>
      <w:r>
        <w:rPr>
          <w:rFonts w:hint="eastAsia" w:asciiTheme="minorEastAsia" w:hAnsiTheme="minorEastAsia"/>
          <w:b/>
          <w:sz w:val="28"/>
          <w:szCs w:val="28"/>
        </w:rPr>
        <w:t>命令的条数不超过</w:t>
      </w:r>
      <w:r>
        <w:rPr>
          <w:rFonts w:asciiTheme="minorEastAsia" w:hAnsiTheme="minorEastAsia"/>
          <w:b/>
          <w:sz w:val="28"/>
          <w:szCs w:val="28"/>
        </w:rPr>
        <w:t xml:space="preserve">100000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每次工资调整的调整量不超过</w:t>
      </w:r>
      <w:r>
        <w:rPr>
          <w:rFonts w:asciiTheme="minorEastAsia" w:hAnsiTheme="minorEastAsia"/>
          <w:b/>
          <w:sz w:val="28"/>
          <w:szCs w:val="28"/>
        </w:rPr>
        <w:t xml:space="preserve">1000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新员工的工资不超过</w:t>
      </w:r>
      <w:r>
        <w:rPr>
          <w:rFonts w:asciiTheme="minorEastAsia" w:hAnsiTheme="minorEastAsia"/>
          <w:b/>
          <w:sz w:val="28"/>
          <w:szCs w:val="28"/>
        </w:rPr>
        <w:t xml:space="preserve">100000 </w:t>
      </w:r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30%    n&lt;=300</w:t>
      </w:r>
    </w:p>
    <w:p>
      <w:pPr>
        <w:spacing w:line="360" w:lineRule="auto"/>
        <w:rPr>
          <w:rFonts w:cs="Vijaya" w:asciiTheme="minorEastAsia" w:hAnsiTheme="minorEastAsia"/>
          <w:b/>
          <w:sz w:val="28"/>
          <w:szCs w:val="28"/>
        </w:rPr>
      </w:pPr>
      <w:r>
        <w:rPr>
          <w:rFonts w:hint="eastAsia" w:cs="Vijaya" w:asciiTheme="minorEastAsia" w:hAnsiTheme="minorEastAsia"/>
          <w:b/>
          <w:sz w:val="28"/>
          <w:szCs w:val="28"/>
        </w:rPr>
        <w:tab/>
      </w:r>
      <w:r>
        <w:rPr>
          <w:rFonts w:hint="eastAsia" w:cs="Vijaya" w:asciiTheme="minorEastAsia" w:hAnsiTheme="minorEastAsia"/>
          <w:b/>
          <w:sz w:val="28"/>
          <w:szCs w:val="28"/>
        </w:rPr>
        <w:t>100%   n&lt;=210000</w:t>
      </w:r>
    </w:p>
    <w:p>
      <w:pPr>
        <w:spacing w:line="360" w:lineRule="auto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hint="eastAsia" w:asciiTheme="minorEastAsia" w:hAnsiTheme="minorEastAsia"/>
          <w:b/>
          <w:sz w:val="36"/>
          <w:szCs w:val="36"/>
          <w:u w:val="single"/>
        </w:rPr>
        <w:t>Notice:</w:t>
      </w:r>
    </w:p>
    <w:p>
      <w:pPr>
        <w:spacing w:line="360" w:lineRule="auto"/>
        <w:rPr>
          <w:rFonts w:cs="Vijaya" w:asciiTheme="minorEastAsia" w:hAnsiTheme="minorEastAsia"/>
          <w:b/>
          <w:sz w:val="28"/>
          <w:szCs w:val="28"/>
        </w:rPr>
      </w:pPr>
      <w:r>
        <w:rPr>
          <w:rFonts w:hint="eastAsia" w:cs="Vijaya" w:asciiTheme="minorEastAsia" w:hAnsiTheme="minorEastAsia"/>
          <w:b/>
          <w:sz w:val="28"/>
          <w:szCs w:val="28"/>
        </w:rPr>
        <w:t>对于I_k命令中，若一开始k&lt;ming，则此员工视为未进入公司。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Lantinghei TC Extralight">
    <w:altName w:val="Segoe Print"/>
    <w:panose1 w:val="00000000000000000000"/>
    <w:charset w:val="00"/>
    <w:family w:val="auto"/>
    <w:pitch w:val="default"/>
    <w:sig w:usb0="00000000" w:usb1="00000000" w:usb2="00000000" w:usb3="00000000" w:csb0="00100001" w:csb1="00000000"/>
  </w:font>
  <w:font w:name="Vijaya">
    <w:panose1 w:val="020B0604020202020204"/>
    <w:charset w:val="00"/>
    <w:family w:val="swiss"/>
    <w:pitch w:val="default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9"/>
      <w:numFmt w:val="decimal"/>
      <w:lvlText w:val="%1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3"/>
      <w:numFmt w:val="decimal"/>
      <w:lvlText w:val="%1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0000003"/>
    <w:multiLevelType w:val="multilevel"/>
    <w:tmpl w:val="00000003"/>
    <w:lvl w:ilvl="0" w:tentative="0">
      <w:start w:val="10"/>
      <w:numFmt w:val="decimal"/>
      <w:lvlText w:val="%1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250036B0"/>
    <w:multiLevelType w:val="multilevel"/>
    <w:tmpl w:val="250036B0"/>
    <w:lvl w:ilvl="0" w:tentative="0">
      <w:start w:val="1"/>
      <w:numFmt w:val="decimal"/>
      <w:lvlText w:val="%1、"/>
      <w:lvlJc w:val="left"/>
      <w:pPr>
        <w:ind w:left="460" w:hanging="4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721A11"/>
    <w:multiLevelType w:val="singleLevel"/>
    <w:tmpl w:val="52721A11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>
    <w:nsid w:val="52721C44"/>
    <w:multiLevelType w:val="singleLevel"/>
    <w:tmpl w:val="52721C44"/>
    <w:lvl w:ilvl="0" w:tentative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52721D15"/>
    <w:multiLevelType w:val="singleLevel"/>
    <w:tmpl w:val="52721D15"/>
    <w:lvl w:ilvl="0" w:tentative="0">
      <w:start w:val="3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7">
    <w:nsid w:val="52721DC7"/>
    <w:multiLevelType w:val="singleLevel"/>
    <w:tmpl w:val="52721DC7"/>
    <w:lvl w:ilvl="0" w:tentative="0">
      <w:start w:val="4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6EEC"/>
    <w:rsid w:val="00016A86"/>
    <w:rsid w:val="000212F0"/>
    <w:rsid w:val="00036C1E"/>
    <w:rsid w:val="00053856"/>
    <w:rsid w:val="000569C8"/>
    <w:rsid w:val="00080BFE"/>
    <w:rsid w:val="000B4650"/>
    <w:rsid w:val="000B588F"/>
    <w:rsid w:val="000C2B85"/>
    <w:rsid w:val="000D1648"/>
    <w:rsid w:val="00120A82"/>
    <w:rsid w:val="00126E58"/>
    <w:rsid w:val="00131328"/>
    <w:rsid w:val="001822AA"/>
    <w:rsid w:val="001962B1"/>
    <w:rsid w:val="00196E3A"/>
    <w:rsid w:val="001B1B63"/>
    <w:rsid w:val="001B6EE6"/>
    <w:rsid w:val="001E2B76"/>
    <w:rsid w:val="001E4C48"/>
    <w:rsid w:val="002077BE"/>
    <w:rsid w:val="002135E3"/>
    <w:rsid w:val="00244F7E"/>
    <w:rsid w:val="00245C7B"/>
    <w:rsid w:val="00255EA5"/>
    <w:rsid w:val="00271712"/>
    <w:rsid w:val="002A527E"/>
    <w:rsid w:val="002E5829"/>
    <w:rsid w:val="002E5D22"/>
    <w:rsid w:val="003418D5"/>
    <w:rsid w:val="00344F74"/>
    <w:rsid w:val="003A7D94"/>
    <w:rsid w:val="003C58F4"/>
    <w:rsid w:val="003C7255"/>
    <w:rsid w:val="003F1A24"/>
    <w:rsid w:val="00477596"/>
    <w:rsid w:val="004928E6"/>
    <w:rsid w:val="004C3B1C"/>
    <w:rsid w:val="004E685B"/>
    <w:rsid w:val="004E7BB1"/>
    <w:rsid w:val="00503A07"/>
    <w:rsid w:val="0054775F"/>
    <w:rsid w:val="00560873"/>
    <w:rsid w:val="0056102D"/>
    <w:rsid w:val="005943F4"/>
    <w:rsid w:val="005D3759"/>
    <w:rsid w:val="005E5C9B"/>
    <w:rsid w:val="00642DB6"/>
    <w:rsid w:val="00646DDD"/>
    <w:rsid w:val="006B7F2B"/>
    <w:rsid w:val="006C04ED"/>
    <w:rsid w:val="006D2790"/>
    <w:rsid w:val="007445F4"/>
    <w:rsid w:val="007760C4"/>
    <w:rsid w:val="007900EE"/>
    <w:rsid w:val="007929AD"/>
    <w:rsid w:val="00793CB2"/>
    <w:rsid w:val="0079405D"/>
    <w:rsid w:val="007D1C53"/>
    <w:rsid w:val="007D4E76"/>
    <w:rsid w:val="007F1B30"/>
    <w:rsid w:val="008005BA"/>
    <w:rsid w:val="00812181"/>
    <w:rsid w:val="00813066"/>
    <w:rsid w:val="008203DC"/>
    <w:rsid w:val="00837CCF"/>
    <w:rsid w:val="00842B5D"/>
    <w:rsid w:val="00845DF7"/>
    <w:rsid w:val="00846EEC"/>
    <w:rsid w:val="00855F71"/>
    <w:rsid w:val="0086623E"/>
    <w:rsid w:val="00882BFA"/>
    <w:rsid w:val="008901DA"/>
    <w:rsid w:val="00890269"/>
    <w:rsid w:val="0089374C"/>
    <w:rsid w:val="008F539F"/>
    <w:rsid w:val="00912C4A"/>
    <w:rsid w:val="00915143"/>
    <w:rsid w:val="00933CF7"/>
    <w:rsid w:val="009465E1"/>
    <w:rsid w:val="00955F17"/>
    <w:rsid w:val="009723A0"/>
    <w:rsid w:val="00984867"/>
    <w:rsid w:val="00994991"/>
    <w:rsid w:val="009B60E6"/>
    <w:rsid w:val="009D086C"/>
    <w:rsid w:val="009E09E1"/>
    <w:rsid w:val="00A55556"/>
    <w:rsid w:val="00AF1598"/>
    <w:rsid w:val="00B12809"/>
    <w:rsid w:val="00B16132"/>
    <w:rsid w:val="00B168C1"/>
    <w:rsid w:val="00B17508"/>
    <w:rsid w:val="00B248F9"/>
    <w:rsid w:val="00B24F31"/>
    <w:rsid w:val="00B67A8E"/>
    <w:rsid w:val="00B7072B"/>
    <w:rsid w:val="00B7709B"/>
    <w:rsid w:val="00B77C7A"/>
    <w:rsid w:val="00B813D2"/>
    <w:rsid w:val="00B97F4D"/>
    <w:rsid w:val="00BA2923"/>
    <w:rsid w:val="00BA656D"/>
    <w:rsid w:val="00BB0AD4"/>
    <w:rsid w:val="00BD366C"/>
    <w:rsid w:val="00BF742B"/>
    <w:rsid w:val="00C01210"/>
    <w:rsid w:val="00C44ACD"/>
    <w:rsid w:val="00C5166A"/>
    <w:rsid w:val="00C73537"/>
    <w:rsid w:val="00C93DBE"/>
    <w:rsid w:val="00CA6D08"/>
    <w:rsid w:val="00CC7964"/>
    <w:rsid w:val="00D20B8E"/>
    <w:rsid w:val="00D25BF4"/>
    <w:rsid w:val="00D87A1E"/>
    <w:rsid w:val="00DA05CD"/>
    <w:rsid w:val="00DA5E71"/>
    <w:rsid w:val="00DB2E7F"/>
    <w:rsid w:val="00DC7E98"/>
    <w:rsid w:val="00DF70D9"/>
    <w:rsid w:val="00E00074"/>
    <w:rsid w:val="00E31F1C"/>
    <w:rsid w:val="00E67170"/>
    <w:rsid w:val="00E85D37"/>
    <w:rsid w:val="00EA34D2"/>
    <w:rsid w:val="00EA6E8F"/>
    <w:rsid w:val="00EB3D4D"/>
    <w:rsid w:val="00EB4C11"/>
    <w:rsid w:val="00F119CE"/>
    <w:rsid w:val="00F17752"/>
    <w:rsid w:val="00F27810"/>
    <w:rsid w:val="00F4564B"/>
    <w:rsid w:val="00F47A4C"/>
    <w:rsid w:val="00F55D09"/>
    <w:rsid w:val="00F71EC5"/>
    <w:rsid w:val="00F96793"/>
    <w:rsid w:val="00F9683B"/>
    <w:rsid w:val="00FA59CF"/>
    <w:rsid w:val="00FE02C6"/>
    <w:rsid w:val="060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8">
    <w:name w:val="页眉 Char"/>
    <w:basedOn w:val="7"/>
    <w:link w:val="4"/>
    <w:uiPriority w:val="0"/>
    <w:rPr>
      <w:sz w:val="18"/>
      <w:szCs w:val="18"/>
    </w:rPr>
  </w:style>
  <w:style w:type="character" w:customStyle="1" w:styleId="9">
    <w:name w:val="页脚 Char"/>
    <w:basedOn w:val="7"/>
    <w:link w:val="3"/>
    <w:uiPriority w:val="0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00AEE3-9E05-4BA0-BADA-116EF21DD3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cjzx</Company>
  <Pages>1</Pages>
  <Words>566</Words>
  <Characters>3231</Characters>
  <Lines>26</Lines>
  <Paragraphs>7</Paragraphs>
  <TotalTime>594</TotalTime>
  <ScaleCrop>false</ScaleCrop>
  <LinksUpToDate>false</LinksUpToDate>
  <CharactersWithSpaces>3790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2011-10-23T07:01:00Z</dcterms:created>
  <dc:creator>Administrator</dc:creator>
  <cp:lastModifiedBy>Administrator</cp:lastModifiedBy>
  <cp:lastPrinted>2018-10-20T23:28:00Z</cp:lastPrinted>
  <dcterms:modified xsi:type="dcterms:W3CDTF">2019-10-15T01:59:36Z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